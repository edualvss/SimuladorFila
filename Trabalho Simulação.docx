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672"/>
      </w:tblGrid>
      <w:tr w:rsidR="00B33EB1">
        <w:sdt>
          <w:sdtPr>
            <w:rPr>
              <w:rFonts w:asciiTheme="majorHAnsi" w:eastAsiaTheme="majorEastAsia" w:hAnsiTheme="majorHAnsi" w:cstheme="majorBidi"/>
            </w:rPr>
            <w:alias w:val="Empresa"/>
            <w:id w:val="13406915"/>
            <w:placeholder>
              <w:docPart w:val="A8A77E73D94D44EE92371F1DEB38AEF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33EB1" w:rsidRDefault="00B33EB1" w:rsidP="00B33EB1">
                <w:pPr>
                  <w:pStyle w:val="SemEspaamento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UNIVALI </w:t>
                </w:r>
                <w:r w:rsidR="00E75A63">
                  <w:rPr>
                    <w:rFonts w:asciiTheme="majorHAnsi" w:eastAsiaTheme="majorEastAsia" w:hAnsiTheme="majorHAnsi" w:cstheme="majorBidi"/>
                  </w:rPr>
                  <w:t>–</w:t>
                </w:r>
                <w:r>
                  <w:rPr>
                    <w:rFonts w:asciiTheme="majorHAnsi" w:eastAsiaTheme="majorEastAsia" w:hAnsiTheme="majorHAnsi" w:cstheme="majorBidi"/>
                  </w:rPr>
                  <w:t xml:space="preserve"> Itajai</w:t>
                </w:r>
              </w:p>
            </w:tc>
          </w:sdtContent>
        </w:sdt>
      </w:tr>
      <w:tr w:rsidR="00B33EB1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Título"/>
              <w:id w:val="13406919"/>
              <w:placeholder>
                <w:docPart w:val="70777482A9D14670893D885C725A56D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B33EB1" w:rsidRDefault="00B33EB1" w:rsidP="00B33EB1">
                <w:pPr>
                  <w:pStyle w:val="SemEspaamento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Simulação Fila Simples</w:t>
                </w:r>
              </w:p>
            </w:sdtContent>
          </w:sdt>
        </w:tc>
      </w:tr>
      <w:tr w:rsidR="00B33EB1">
        <w:sdt>
          <w:sdtPr>
            <w:rPr>
              <w:rFonts w:asciiTheme="majorHAnsi" w:eastAsiaTheme="majorEastAsia" w:hAnsiTheme="majorHAnsi" w:cstheme="majorBidi"/>
            </w:rPr>
            <w:alias w:val="Subtítulo"/>
            <w:id w:val="13406923"/>
            <w:placeholder>
              <w:docPart w:val="47F520297E0042269EC93C91CC7B5E3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33EB1" w:rsidRDefault="00B33EB1" w:rsidP="00B33EB1">
                <w:pPr>
                  <w:pStyle w:val="SemEspaamento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Trabalho de Simulação</w:t>
                </w:r>
              </w:p>
            </w:tc>
          </w:sdtContent>
        </w:sdt>
      </w:tr>
    </w:tbl>
    <w:p w:rsidR="00B33EB1" w:rsidRDefault="00B33EB1">
      <w:pPr>
        <w:rPr>
          <w:lang w:val="pt-BR"/>
        </w:rPr>
      </w:pPr>
    </w:p>
    <w:p w:rsidR="00B33EB1" w:rsidRDefault="00B33EB1">
      <w:pPr>
        <w:rPr>
          <w:lang w:val="pt-BR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672"/>
      </w:tblGrid>
      <w:tr w:rsidR="00B33EB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</w:rPr>
              <w:alias w:val="Autor"/>
              <w:id w:val="13406928"/>
              <w:placeholder>
                <w:docPart w:val="591892E6B8FC478D9431477175EA10D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B33EB1" w:rsidRDefault="00B33EB1">
                <w:pPr>
                  <w:pStyle w:val="SemEspaament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Alunos: Anderson Ficagna Passos;Eduardo Alves da Silva</w:t>
                </w:r>
              </w:p>
            </w:sdtContent>
          </w:sdt>
          <w:sdt>
            <w:sdtPr>
              <w:rPr>
                <w:color w:val="4F81BD" w:themeColor="accent1"/>
              </w:rPr>
              <w:alias w:val="Data"/>
              <w:id w:val="13406932"/>
              <w:placeholder>
                <w:docPart w:val="8B6BB3697CAD411FA9944C9F0E0D126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09-21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B33EB1" w:rsidRDefault="00B33EB1">
                <w:pPr>
                  <w:pStyle w:val="SemEspaamento"/>
                  <w:rPr>
                    <w:color w:val="4F81BD" w:themeColor="accent1"/>
                  </w:rPr>
                </w:pPr>
                <w:r>
                  <w:t>21/09/2012</w:t>
                </w:r>
              </w:p>
            </w:sdtContent>
          </w:sdt>
          <w:p w:rsidR="00B33EB1" w:rsidRDefault="00B33EB1">
            <w:pPr>
              <w:pStyle w:val="SemEspaamento"/>
              <w:rPr>
                <w:color w:val="4F81BD" w:themeColor="accent1"/>
              </w:rPr>
            </w:pPr>
          </w:p>
        </w:tc>
      </w:tr>
    </w:tbl>
    <w:p w:rsidR="00B33EB1" w:rsidRDefault="00B33EB1">
      <w:pPr>
        <w:rPr>
          <w:lang w:val="pt-BR"/>
        </w:rPr>
      </w:pPr>
    </w:p>
    <w:p w:rsidR="007C108C" w:rsidRDefault="00B33EB1" w:rsidP="00E75A63">
      <w:pPr>
        <w:pStyle w:val="Ttulo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b w:val="0"/>
          <w:bCs w:val="0"/>
          <w:u w:val="single"/>
          <w:shd w:val="clear" w:color="auto" w:fill="auto"/>
          <w:lang w:val="en-US"/>
        </w:rPr>
        <w:br w:type="page"/>
      </w:r>
      <w:bookmarkStart w:id="0" w:name="Lavacao"/>
      <w:bookmarkStart w:id="1" w:name="BKM_381BB290_5328_4d18_ABD0_35CFC343B885"/>
      <w:bookmarkStart w:id="2" w:name="Diagrama_De_Caso_de_Uso"/>
      <w:bookmarkStart w:id="3" w:name="BKM_3BD9650F_E77D_4345_BC62_AD721B49E61A"/>
      <w:bookmarkStart w:id="4" w:name="BKM_2252638E_72AC_4dc6_BCCB_60D9CB0E72E9"/>
      <w:r w:rsidR="00E75A63">
        <w:rPr>
          <w:rFonts w:ascii="Times New Roman" w:eastAsia="Times New Roman" w:hAnsi="Times New Roman" w:cs="Times New Roman"/>
          <w:color w:val="000000"/>
          <w:shd w:val="clear" w:color="auto" w:fill="auto"/>
        </w:rPr>
        <w:lastRenderedPageBreak/>
        <w:t xml:space="preserve"> </w:t>
      </w:r>
    </w:p>
    <w:p w:rsidR="007C108C" w:rsidRDefault="00B33EB1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noProof/>
          <w:shd w:val="clear" w:color="auto" w:fill="auto"/>
          <w:lang w:val="pt-BR"/>
        </w:rPr>
        <w:drawing>
          <wp:inline distT="0" distB="0" distL="0" distR="0" wp14:anchorId="48FC4C2B" wp14:editId="1202E24B">
            <wp:extent cx="4886325" cy="33147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8C" w:rsidRDefault="00E75A63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t>Figu</w:t>
      </w:r>
      <w:r w:rsidR="00935A2F">
        <w:rPr>
          <w:shd w:val="clear" w:color="auto" w:fill="auto"/>
        </w:rPr>
        <w:t xml:space="preserve">re: </w:t>
      </w:r>
      <w:r w:rsidR="00935A2F">
        <w:rPr>
          <w:rFonts w:eastAsia="Times New Roman"/>
          <w:shd w:val="clear" w:color="auto" w:fill="auto"/>
          <w:lang w:val="pt-BR"/>
        </w:rPr>
        <w:t>1</w:t>
      </w:r>
    </w:p>
    <w:p w:rsidR="007C108C" w:rsidRDefault="00935A2F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pt-BR"/>
        </w:rPr>
        <w:t xml:space="preserve"> </w:t>
      </w:r>
      <w:bookmarkEnd w:id="4"/>
    </w:p>
    <w:p w:rsidR="007C108C" w:rsidRDefault="00B33EB1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bookmarkStart w:id="5" w:name="Diagrama_de_Classe_"/>
      <w:bookmarkStart w:id="6" w:name="BKM_9754D5D8_086F_47fa_9EEE_1B9FFEDD23B8"/>
      <w:bookmarkStart w:id="7" w:name="BKM_56503097_1B89_4660_B28D_1D1A22CF9339"/>
      <w:bookmarkEnd w:id="2"/>
      <w:bookmarkEnd w:id="3"/>
      <w:r>
        <w:rPr>
          <w:noProof/>
          <w:shd w:val="clear" w:color="auto" w:fill="auto"/>
          <w:lang w:val="pt-BR"/>
        </w:rPr>
        <w:lastRenderedPageBreak/>
        <w:drawing>
          <wp:inline distT="0" distB="0" distL="0" distR="0" wp14:anchorId="13B01477" wp14:editId="650DDC11">
            <wp:extent cx="5905500" cy="54102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8C" w:rsidRDefault="00935A2F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t xml:space="preserve">Figure: </w:t>
      </w:r>
      <w:r>
        <w:rPr>
          <w:rFonts w:eastAsia="Times New Roman"/>
          <w:shd w:val="clear" w:color="auto" w:fill="auto"/>
          <w:lang w:val="pt-BR"/>
        </w:rPr>
        <w:t>2</w:t>
      </w:r>
    </w:p>
    <w:p w:rsidR="007C108C" w:rsidRDefault="00935A2F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pt-BR"/>
        </w:rPr>
        <w:t xml:space="preserve"> </w:t>
      </w:r>
      <w:bookmarkEnd w:id="7"/>
    </w:p>
    <w:p w:rsidR="007C108C" w:rsidRDefault="007C108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bookmarkStart w:id="8" w:name="BKM_37F8BC62_9F47_4661_B8CD_FB6E15C21D25"/>
    </w:p>
    <w:bookmarkEnd w:id="8"/>
    <w:p w:rsidR="007C108C" w:rsidRDefault="007C108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bookmarkStart w:id="9" w:name="control"/>
    <w:bookmarkStart w:id="10" w:name="BKM_B1BD5DCE_3BCB_49bc_A255_74DD275D0D49"/>
    <w:bookmarkStart w:id="11" w:name="BKM_3927F212_4F41_4461_81FF_DA6BB18EA762"/>
    <w:p w:rsidR="007C108C" w:rsidRDefault="007C108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 w:rsidR="00935A2F"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7C108C" w:rsidRDefault="00B33EB1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noProof/>
          <w:shd w:val="clear" w:color="auto" w:fill="auto"/>
          <w:lang w:val="pt-BR"/>
        </w:rPr>
        <w:lastRenderedPageBreak/>
        <w:drawing>
          <wp:inline distT="0" distB="0" distL="0" distR="0" wp14:anchorId="5FC052EA" wp14:editId="7039B392">
            <wp:extent cx="3648075" cy="45053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8C" w:rsidRDefault="00935A2F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t xml:space="preserve">Figure: </w:t>
      </w:r>
      <w:r>
        <w:rPr>
          <w:rFonts w:eastAsia="Times New Roman"/>
          <w:shd w:val="clear" w:color="auto" w:fill="auto"/>
          <w:lang w:val="pt-BR"/>
        </w:rPr>
        <w:t>3</w:t>
      </w:r>
    </w:p>
    <w:p w:rsidR="007C108C" w:rsidRDefault="00935A2F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pt-BR"/>
        </w:rPr>
        <w:t xml:space="preserve"> </w:t>
      </w:r>
      <w:bookmarkEnd w:id="11"/>
    </w:p>
    <w:p w:rsidR="007C108C" w:rsidRDefault="00935A2F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pt-BR"/>
        </w:rPr>
        <w:t xml:space="preserve"> </w:t>
      </w:r>
      <w:bookmarkEnd w:id="9"/>
      <w:bookmarkEnd w:id="10"/>
    </w:p>
    <w:p w:rsidR="007C108C" w:rsidRDefault="00B33EB1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bookmarkStart w:id="12" w:name="metodosCalculo"/>
      <w:bookmarkStart w:id="13" w:name="BKM_DB1855B6_1EFE_461c_A6C3_3F97F114ADD0"/>
      <w:bookmarkStart w:id="14" w:name="BKM_F11A4B15_0953_437e_9A25_20B8112F1554"/>
      <w:r>
        <w:rPr>
          <w:noProof/>
          <w:shd w:val="clear" w:color="auto" w:fill="auto"/>
          <w:lang w:val="pt-BR"/>
        </w:rPr>
        <w:drawing>
          <wp:inline distT="0" distB="0" distL="0" distR="0" wp14:anchorId="70AADCB3" wp14:editId="65E1B82F">
            <wp:extent cx="5953125" cy="28575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8C" w:rsidRDefault="00935A2F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t xml:space="preserve">Figure: </w:t>
      </w:r>
      <w:r>
        <w:rPr>
          <w:rFonts w:eastAsia="Times New Roman"/>
          <w:shd w:val="clear" w:color="auto" w:fill="auto"/>
          <w:lang w:val="pt-BR"/>
        </w:rPr>
        <w:t>4</w:t>
      </w:r>
    </w:p>
    <w:p w:rsidR="007C108C" w:rsidRDefault="00935A2F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pt-BR"/>
        </w:rPr>
        <w:t xml:space="preserve"> </w:t>
      </w:r>
      <w:bookmarkEnd w:id="14"/>
    </w:p>
    <w:bookmarkStart w:id="15" w:name="model"/>
    <w:bookmarkStart w:id="16" w:name="BKM_F0401BE0_E68E_4053_AC19_4F7E91436580"/>
    <w:bookmarkStart w:id="17" w:name="BKM_E5259B7A_F999_47ec_B39A_8585EC34AE97"/>
    <w:bookmarkEnd w:id="12"/>
    <w:bookmarkEnd w:id="13"/>
    <w:p w:rsidR="007C108C" w:rsidRDefault="007C108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lastRenderedPageBreak/>
        <w:fldChar w:fldCharType="begin" w:fldLock="1"/>
      </w:r>
      <w:r w:rsidR="00935A2F"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7C108C" w:rsidRDefault="00B33EB1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noProof/>
          <w:shd w:val="clear" w:color="auto" w:fill="auto"/>
          <w:lang w:val="pt-BR"/>
        </w:rPr>
        <w:drawing>
          <wp:inline distT="0" distB="0" distL="0" distR="0" wp14:anchorId="1F63D857" wp14:editId="546F3F58">
            <wp:extent cx="5905500" cy="28194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8C" w:rsidRDefault="00935A2F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t xml:space="preserve">Figure: </w:t>
      </w:r>
      <w:r>
        <w:rPr>
          <w:rFonts w:eastAsia="Times New Roman"/>
          <w:shd w:val="clear" w:color="auto" w:fill="auto"/>
          <w:lang w:val="pt-BR"/>
        </w:rPr>
        <w:t>5</w:t>
      </w:r>
    </w:p>
    <w:bookmarkStart w:id="18" w:name="view"/>
    <w:bookmarkStart w:id="19" w:name="BKM_F63CA500_7766_4a3b_9F99_F8AB3CA15D8A"/>
    <w:bookmarkStart w:id="20" w:name="BKM_EBA4B82B_C1CD_4e2f_A9FD_5CD430C2C3FE"/>
    <w:bookmarkEnd w:id="17"/>
    <w:bookmarkEnd w:id="15"/>
    <w:bookmarkEnd w:id="16"/>
    <w:p w:rsidR="007C108C" w:rsidRDefault="007C108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 w:rsidR="00935A2F"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7C108C" w:rsidRDefault="00F8029E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noProof/>
          <w:color w:val="000000"/>
          <w:shd w:val="clear" w:color="auto" w:fill="auto"/>
          <w:lang w:val="pt-BR"/>
        </w:rPr>
        <w:drawing>
          <wp:inline distT="0" distB="0" distL="0" distR="0" wp14:anchorId="4ADE0695" wp14:editId="42AF6662">
            <wp:extent cx="5943600" cy="4234815"/>
            <wp:effectExtent l="19050" t="0" r="0" b="0"/>
            <wp:docPr id="8" name="Imagem 7" descr="ImagemTelaSimul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TelaSimulaca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8C" w:rsidRDefault="00F8029E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t>View</w:t>
      </w:r>
    </w:p>
    <w:p w:rsidR="007C108C" w:rsidRDefault="00935A2F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pt-BR"/>
        </w:rPr>
        <w:t xml:space="preserve"> </w:t>
      </w:r>
      <w:bookmarkEnd w:id="20"/>
    </w:p>
    <w:p w:rsidR="007C108C" w:rsidRDefault="007C108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7C108C" w:rsidRDefault="00B33EB1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bookmarkStart w:id="21" w:name="Diagrama_de_Sequencia_"/>
      <w:bookmarkStart w:id="22" w:name="BKM_C037FAB4_132B_4ceb_9813_D069AB46AE31"/>
      <w:bookmarkStart w:id="23" w:name="BKM_04DF49AC_12E9_4d20_919D_09A9255366CE"/>
      <w:bookmarkEnd w:id="5"/>
      <w:bookmarkEnd w:id="6"/>
      <w:bookmarkEnd w:id="18"/>
      <w:bookmarkEnd w:id="19"/>
      <w:r>
        <w:rPr>
          <w:noProof/>
          <w:shd w:val="clear" w:color="auto" w:fill="auto"/>
          <w:lang w:val="pt-BR"/>
        </w:rPr>
        <w:lastRenderedPageBreak/>
        <w:drawing>
          <wp:inline distT="0" distB="0" distL="0" distR="0" wp14:anchorId="5DF798CA" wp14:editId="7EAD5964">
            <wp:extent cx="5943600" cy="33432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8C" w:rsidRDefault="00935A2F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t xml:space="preserve">Figure: </w:t>
      </w:r>
      <w:r>
        <w:rPr>
          <w:rFonts w:eastAsia="Times New Roman"/>
          <w:shd w:val="clear" w:color="auto" w:fill="auto"/>
          <w:lang w:val="pt-BR"/>
        </w:rPr>
        <w:t>7</w:t>
      </w:r>
      <w:bookmarkStart w:id="24" w:name="_GoBack"/>
      <w:bookmarkEnd w:id="24"/>
    </w:p>
    <w:bookmarkEnd w:id="23"/>
    <w:bookmarkEnd w:id="0"/>
    <w:bookmarkEnd w:id="1"/>
    <w:bookmarkEnd w:id="21"/>
    <w:bookmarkEnd w:id="22"/>
    <w:sectPr w:rsidR="007C108C" w:rsidSect="00B33EB1">
      <w:headerReference w:type="default" r:id="rId17"/>
      <w:pgSz w:w="12240" w:h="15840"/>
      <w:pgMar w:top="1440" w:right="1440" w:bottom="1440" w:left="144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AB1" w:rsidRDefault="00434AB1">
      <w:r>
        <w:separator/>
      </w:r>
    </w:p>
  </w:endnote>
  <w:endnote w:type="continuationSeparator" w:id="0">
    <w:p w:rsidR="00434AB1" w:rsidRDefault="0043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AB1" w:rsidRDefault="00434AB1">
      <w:r>
        <w:separator/>
      </w:r>
    </w:p>
  </w:footnote>
  <w:footnote w:type="continuationSeparator" w:id="0">
    <w:p w:rsidR="00434AB1" w:rsidRDefault="00434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7C108C"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C108C" w:rsidRDefault="00935A2F">
          <w:pPr>
            <w:pStyle w:val="Cabealho1"/>
            <w:tabs>
              <w:tab w:val="left" w:pos="4320"/>
            </w:tabs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C108C" w:rsidRDefault="007C108C">
          <w:pPr>
            <w:pStyle w:val="Cabealho1"/>
            <w:tabs>
              <w:tab w:val="left" w:pos="4320"/>
            </w:tabs>
            <w:jc w:val="center"/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C108C" w:rsidRDefault="00935A2F">
          <w:pPr>
            <w:pStyle w:val="Cabealho1"/>
            <w:tabs>
              <w:tab w:val="left" w:pos="4320"/>
            </w:tabs>
            <w:jc w:val="right"/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t xml:space="preserve">Page: </w:t>
          </w:r>
          <w:r w:rsidR="007C108C"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instrText>PAGE</w:instrText>
          </w:r>
          <w:r w:rsidR="007C108C"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separate"/>
          </w:r>
          <w:r w:rsidR="00E75A63">
            <w:rPr>
              <w:rFonts w:ascii="Times New Roman" w:eastAsia="Times New Roman" w:hAnsi="Times New Roman" w:cs="Times New Roman"/>
              <w:noProof/>
              <w:u w:val="single"/>
              <w:shd w:val="clear" w:color="auto" w:fill="auto"/>
              <w:lang w:val="en-US"/>
            </w:rPr>
            <w:t>6</w:t>
          </w:r>
          <w:r w:rsidR="007C108C"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7C108C" w:rsidRDefault="007C108C">
    <w:pPr>
      <w:pStyle w:val="Cabealho1"/>
      <w:tabs>
        <w:tab w:val="left" w:pos="4320"/>
      </w:tabs>
      <w:jc w:val="right"/>
      <w:rPr>
        <w:rFonts w:ascii="Times New Roman" w:eastAsia="Times New Roman" w:hAnsi="Times New Roman" w:cs="Times New Roman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6FD3"/>
    <w:rsid w:val="00434AB1"/>
    <w:rsid w:val="00526FD3"/>
    <w:rsid w:val="007C108C"/>
    <w:rsid w:val="00935A2F"/>
    <w:rsid w:val="00B33EB1"/>
    <w:rsid w:val="00B90102"/>
    <w:rsid w:val="00E75A63"/>
    <w:rsid w:val="00F8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Note Heading" w:unhideWhenUsed="0"/>
    <w:lsdException w:name="Body Text 2" w:unhideWhenUsed="0"/>
    <w:lsdException w:name="Body Text 3" w:unhideWhenUsed="0"/>
    <w:lsdException w:name="Hyperlink" w:unhideWhenUsed="0"/>
    <w:lsdException w:name="Strong" w:semiHidden="0" w:unhideWhenUsed="0" w:qFormat="1"/>
    <w:lsdException w:name="Emphasis" w:semiHidden="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8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shd w:val="clear" w:color="auto" w:fill="FFFFFF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hAnsi="Arial" w:cs="Arial"/>
      <w:b/>
      <w:bCs/>
      <w:i/>
      <w:iCs/>
      <w:color w:val="004080"/>
      <w:sz w:val="26"/>
      <w:szCs w:val="26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hAnsi="Arial" w:cs="Arial"/>
      <w:b/>
      <w:bCs/>
      <w:color w:val="004080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hAnsi="Arial" w:cs="Arial"/>
      <w:color w:val="004080"/>
      <w:sz w:val="24"/>
      <w:szCs w:val="24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hAnsi="Arial" w:cs="Arial"/>
      <w:i/>
      <w:iCs/>
      <w:sz w:val="24"/>
      <w:szCs w:val="24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rsid w:val="007C108C"/>
    <w:pPr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hAnsi="Arial" w:cs="Arial"/>
      <w:color w:val="004080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7C108C"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7C108C"/>
    <w:rPr>
      <w:rFonts w:asciiTheme="majorHAnsi" w:eastAsiaTheme="majorEastAsia" w:hAnsiTheme="majorHAnsi" w:cstheme="majorBidi"/>
      <w:b/>
      <w:bCs/>
      <w:kern w:val="28"/>
      <w:sz w:val="32"/>
      <w:szCs w:val="32"/>
      <w:lang w:val="en-AU"/>
    </w:rPr>
  </w:style>
  <w:style w:type="paragraph" w:customStyle="1" w:styleId="NumberedList">
    <w:name w:val="Numbered List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rsid w:val="007C1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C108C"/>
    <w:rPr>
      <w:rFonts w:ascii="Arial" w:hAnsi="Arial" w:cs="Arial"/>
      <w:sz w:val="20"/>
      <w:szCs w:val="20"/>
      <w:lang w:val="en-AU"/>
    </w:rPr>
  </w:style>
  <w:style w:type="paragraph" w:styleId="Corpodetexto2">
    <w:name w:val="Body Text 2"/>
    <w:basedOn w:val="Normal"/>
    <w:next w:val="Normal"/>
    <w:link w:val="Corpodetexto2Char"/>
    <w:uiPriority w:val="99"/>
    <w:rsid w:val="007C108C"/>
    <w:pPr>
      <w:spacing w:after="120" w:line="480" w:lineRule="auto"/>
    </w:pPr>
    <w:rPr>
      <w:sz w:val="18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C108C"/>
    <w:rPr>
      <w:rFonts w:ascii="Arial" w:hAnsi="Arial" w:cs="Arial"/>
      <w:sz w:val="20"/>
      <w:szCs w:val="20"/>
      <w:lang w:val="en-AU"/>
    </w:rPr>
  </w:style>
  <w:style w:type="paragraph" w:styleId="Corpodetexto3">
    <w:name w:val="Body Text 3"/>
    <w:basedOn w:val="Normal"/>
    <w:next w:val="Normal"/>
    <w:link w:val="Corpodetexto3Char"/>
    <w:uiPriority w:val="99"/>
    <w:rsid w:val="007C108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7C108C"/>
    <w:rPr>
      <w:rFonts w:ascii="Arial" w:hAnsi="Arial" w:cs="Arial"/>
      <w:sz w:val="16"/>
      <w:szCs w:val="16"/>
      <w:lang w:val="en-AU"/>
    </w:rPr>
  </w:style>
  <w:style w:type="paragraph" w:styleId="Ttulodanota">
    <w:name w:val="Note Heading"/>
    <w:basedOn w:val="Normal"/>
    <w:next w:val="Normal"/>
    <w:link w:val="TtulodanotaChar"/>
    <w:uiPriority w:val="99"/>
    <w:rsid w:val="007C108C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7C108C"/>
    <w:rPr>
      <w:rFonts w:ascii="Arial" w:hAnsi="Arial" w:cs="Arial"/>
      <w:sz w:val="20"/>
      <w:szCs w:val="20"/>
      <w:lang w:val="en-AU"/>
    </w:rPr>
  </w:style>
  <w:style w:type="paragraph" w:styleId="TextosemFormatao">
    <w:name w:val="Plain Text"/>
    <w:basedOn w:val="Normal"/>
    <w:next w:val="Normal"/>
    <w:link w:val="TextosemFormataoChar"/>
    <w:uiPriority w:val="99"/>
    <w:rsid w:val="007C108C"/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C108C"/>
    <w:rPr>
      <w:rFonts w:ascii="Courier New" w:hAnsi="Courier New" w:cs="Courier New"/>
      <w:sz w:val="20"/>
      <w:szCs w:val="20"/>
      <w:lang w:val="en-AU"/>
    </w:rPr>
  </w:style>
  <w:style w:type="character" w:styleId="Forte">
    <w:name w:val="Strong"/>
    <w:basedOn w:val="Fontepargpadro"/>
    <w:uiPriority w:val="99"/>
    <w:qFormat/>
    <w:rsid w:val="007C108C"/>
    <w:rPr>
      <w:b/>
      <w:bCs/>
      <w:sz w:val="20"/>
      <w:szCs w:val="20"/>
      <w:shd w:val="clear" w:color="auto" w:fill="FFFFFF"/>
    </w:rPr>
  </w:style>
  <w:style w:type="character" w:styleId="nfase">
    <w:name w:val="Emphasis"/>
    <w:basedOn w:val="Fontepargpadro"/>
    <w:uiPriority w:val="99"/>
    <w:qFormat/>
    <w:rsid w:val="007C108C"/>
    <w:rPr>
      <w:i/>
      <w:iCs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rsid w:val="007C108C"/>
    <w:rPr>
      <w:color w:val="0000FF"/>
      <w:sz w:val="20"/>
      <w:szCs w:val="20"/>
      <w:u w:val="single"/>
      <w:shd w:val="clear" w:color="auto" w:fill="FFFFFF"/>
    </w:rPr>
  </w:style>
  <w:style w:type="paragraph" w:customStyle="1" w:styleId="Rodap1">
    <w:name w:val="Rodapé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sid w:val="007C108C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sid w:val="007C108C"/>
    <w:rPr>
      <w:b/>
      <w:bCs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7C108C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7C108C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7C108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  <w:style w:type="paragraph" w:styleId="SemEspaamento">
    <w:name w:val="No Spacing"/>
    <w:link w:val="SemEspaamentoChar"/>
    <w:uiPriority w:val="1"/>
    <w:qFormat/>
    <w:rsid w:val="00B33EB1"/>
    <w:pPr>
      <w:spacing w:after="0" w:line="240" w:lineRule="auto"/>
    </w:pPr>
    <w:rPr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33EB1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E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EB1"/>
    <w:rPr>
      <w:rFonts w:ascii="Tahoma" w:hAnsi="Tahoma" w:cs="Tahoma"/>
      <w:sz w:val="16"/>
      <w:szCs w:val="16"/>
      <w:lang w:val="en-AU"/>
    </w:rPr>
  </w:style>
  <w:style w:type="paragraph" w:styleId="Cabealho">
    <w:name w:val="header"/>
    <w:basedOn w:val="Normal"/>
    <w:link w:val="CabealhoChar"/>
    <w:uiPriority w:val="99"/>
    <w:unhideWhenUsed/>
    <w:rsid w:val="00E75A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5A63"/>
    <w:rPr>
      <w:rFonts w:ascii="Arial" w:hAnsi="Arial" w:cs="Arial"/>
      <w:sz w:val="20"/>
      <w:szCs w:val="20"/>
      <w:lang w:val="en-AU"/>
    </w:rPr>
  </w:style>
  <w:style w:type="paragraph" w:styleId="Rodap">
    <w:name w:val="footer"/>
    <w:basedOn w:val="Normal"/>
    <w:link w:val="RodapChar"/>
    <w:uiPriority w:val="99"/>
    <w:unhideWhenUsed/>
    <w:rsid w:val="00E75A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5A63"/>
    <w:rPr>
      <w:rFonts w:ascii="Arial" w:hAnsi="Arial" w:cs="Arial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A77E73D94D44EE92371F1DEB38AE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52886D-EA56-492D-8436-310C4A34441B}"/>
      </w:docPartPr>
      <w:docPartBody>
        <w:p w:rsidR="003920A1" w:rsidRDefault="00A94857" w:rsidP="00A94857">
          <w:pPr>
            <w:pStyle w:val="A8A77E73D94D44EE92371F1DEB38AEFC"/>
          </w:pPr>
          <w:r>
            <w:rPr>
              <w:rFonts w:asciiTheme="majorHAnsi" w:eastAsiaTheme="majorEastAsia" w:hAnsiTheme="majorHAnsi" w:cstheme="majorBidi"/>
            </w:rPr>
            <w:t>[Digite o nome da empresa]</w:t>
          </w:r>
        </w:p>
      </w:docPartBody>
    </w:docPart>
    <w:docPart>
      <w:docPartPr>
        <w:name w:val="70777482A9D14670893D885C725A56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8EB873-F865-4CB0-920F-2210F7DE4545}"/>
      </w:docPartPr>
      <w:docPartBody>
        <w:p w:rsidR="003920A1" w:rsidRDefault="00A94857" w:rsidP="00A94857">
          <w:pPr>
            <w:pStyle w:val="70777482A9D14670893D885C725A56D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[Digite o título do documento]</w:t>
          </w:r>
        </w:p>
      </w:docPartBody>
    </w:docPart>
    <w:docPart>
      <w:docPartPr>
        <w:name w:val="47F520297E0042269EC93C91CC7B5E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91797B-3A82-411B-98E6-8E6CB85ED678}"/>
      </w:docPartPr>
      <w:docPartBody>
        <w:p w:rsidR="003920A1" w:rsidRDefault="00A94857" w:rsidP="00A94857">
          <w:pPr>
            <w:pStyle w:val="47F520297E0042269EC93C91CC7B5E33"/>
          </w:pPr>
          <w:r>
            <w:rPr>
              <w:rFonts w:asciiTheme="majorHAnsi" w:eastAsiaTheme="majorEastAsia" w:hAnsiTheme="majorHAnsi" w:cstheme="majorBidi"/>
            </w:rPr>
            <w:t>[Digite o subtítulo do documento]</w:t>
          </w:r>
        </w:p>
      </w:docPartBody>
    </w:docPart>
    <w:docPart>
      <w:docPartPr>
        <w:name w:val="591892E6B8FC478D9431477175EA10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990645-B80C-449A-B726-B97444DC9B1E}"/>
      </w:docPartPr>
      <w:docPartBody>
        <w:p w:rsidR="003920A1" w:rsidRDefault="00A94857" w:rsidP="00A94857">
          <w:pPr>
            <w:pStyle w:val="591892E6B8FC478D9431477175EA10D6"/>
          </w:pPr>
          <w:r>
            <w:rPr>
              <w:color w:val="4F81BD" w:themeColor="accent1"/>
            </w:rPr>
            <w:t>[Digite o nome do autor]</w:t>
          </w:r>
        </w:p>
      </w:docPartBody>
    </w:docPart>
    <w:docPart>
      <w:docPartPr>
        <w:name w:val="8B6BB3697CAD411FA9944C9F0E0D1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BAF6C-3E09-4929-AEC9-ADD6058C7AE6}"/>
      </w:docPartPr>
      <w:docPartBody>
        <w:p w:rsidR="003920A1" w:rsidRDefault="00A94857" w:rsidP="00A94857">
          <w:pPr>
            <w:pStyle w:val="8B6BB3697CAD411FA9944C9F0E0D1265"/>
          </w:pPr>
          <w:r>
            <w:rPr>
              <w:color w:val="4F81BD" w:themeColor="accent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4857"/>
    <w:rsid w:val="00283428"/>
    <w:rsid w:val="003920A1"/>
    <w:rsid w:val="00A9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8A77E73D94D44EE92371F1DEB38AEFC">
    <w:name w:val="A8A77E73D94D44EE92371F1DEB38AEFC"/>
    <w:rsid w:val="00A94857"/>
  </w:style>
  <w:style w:type="paragraph" w:customStyle="1" w:styleId="70777482A9D14670893D885C725A56D2">
    <w:name w:val="70777482A9D14670893D885C725A56D2"/>
    <w:rsid w:val="00A94857"/>
  </w:style>
  <w:style w:type="paragraph" w:customStyle="1" w:styleId="47F520297E0042269EC93C91CC7B5E33">
    <w:name w:val="47F520297E0042269EC93C91CC7B5E33"/>
    <w:rsid w:val="00A94857"/>
  </w:style>
  <w:style w:type="paragraph" w:customStyle="1" w:styleId="591892E6B8FC478D9431477175EA10D6">
    <w:name w:val="591892E6B8FC478D9431477175EA10D6"/>
    <w:rsid w:val="00A94857"/>
  </w:style>
  <w:style w:type="paragraph" w:customStyle="1" w:styleId="8B6BB3697CAD411FA9944C9F0E0D1265">
    <w:name w:val="8B6BB3697CAD411FA9944C9F0E0D1265"/>
    <w:rsid w:val="00A948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510AE-A6C4-4B25-AF78-9DE8B513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Simulação Fila Simples</vt:lpstr>
    </vt:vector>
  </TitlesOfParts>
  <Company>UNIVALI – Itajai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Simulação Fila Simples</dc:title>
  <dc:subject>Trabalho de Simulação</dc:subject>
  <dc:creator>Alunos: Anderson Ficagna Passos;Eduardo Alves da Silva</dc:creator>
  <cp:lastModifiedBy>Eduardo Alves da Silva</cp:lastModifiedBy>
  <cp:revision>5</cp:revision>
  <dcterms:created xsi:type="dcterms:W3CDTF">2012-10-01T14:50:00Z</dcterms:created>
  <dcterms:modified xsi:type="dcterms:W3CDTF">2012-10-01T23:07:00Z</dcterms:modified>
</cp:coreProperties>
</file>